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CA2" w:rsidRPr="00550CA2" w:rsidRDefault="00550CA2" w:rsidP="00550CA2">
      <w:pPr>
        <w:jc w:val="center"/>
        <w:rPr>
          <w:color w:val="5B9BD5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50CA2">
        <w:rPr>
          <w:color w:val="5B9BD5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Hackaton</w:t>
      </w:r>
      <w:proofErr w:type="spellEnd"/>
    </w:p>
    <w:p w:rsidR="00A9204E" w:rsidRDefault="00550CA2" w:rsidP="00550CA2">
      <w:pPr>
        <w:jc w:val="center"/>
        <w:rPr>
          <w:color w:val="5B9BD5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50CA2">
        <w:rPr>
          <w:color w:val="5B9BD5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23.05.2020  ---</w:t>
      </w:r>
      <w:proofErr w:type="gramEnd"/>
      <w:r w:rsidRPr="00550CA2">
        <w:rPr>
          <w:color w:val="5B9BD5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50CA2">
        <w:rPr>
          <w:color w:val="5B9BD5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Psenit</w:t>
      </w:r>
      <w:proofErr w:type="spellEnd"/>
      <w:r w:rsidRPr="00550CA2">
        <w:rPr>
          <w:color w:val="5B9BD5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JavaScript</w:t>
      </w:r>
    </w:p>
    <w:p w:rsidR="00550CA2" w:rsidRDefault="00550CA2" w:rsidP="00550CA2">
      <w:pPr>
        <w:jc w:val="center"/>
        <w:rPr>
          <w:color w:val="5B9BD5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0CA2" w:rsidRDefault="00550CA2" w:rsidP="00550CA2">
      <w:pPr>
        <w:autoSpaceDE w:val="0"/>
        <w:autoSpaceDN w:val="0"/>
        <w:adjustRightInd w:val="0"/>
        <w:rPr>
          <w:rFonts w:ascii="Poppins-Bold" w:hAnsi="Poppins-Bold" w:cs="Poppins-Bold"/>
          <w:b/>
          <w:bCs/>
          <w:lang w:val="es-PE"/>
        </w:rPr>
      </w:pPr>
      <w:r>
        <w:rPr>
          <w:rFonts w:ascii="Poppins-Bold" w:hAnsi="Poppins-Bold" w:cs="Poppins-Bold"/>
          <w:b/>
          <w:bCs/>
          <w:lang w:val="es-PE"/>
        </w:rPr>
        <w:t>Reto 1:</w:t>
      </w:r>
    </w:p>
    <w:p w:rsidR="00550CA2" w:rsidRDefault="00550CA2" w:rsidP="00550CA2">
      <w:pPr>
        <w:autoSpaceDE w:val="0"/>
        <w:autoSpaceDN w:val="0"/>
        <w:adjustRightInd w:val="0"/>
        <w:rPr>
          <w:rFonts w:ascii="Poppins-Bold" w:hAnsi="Poppins-Bold" w:cs="Poppins-Bold"/>
          <w:b/>
          <w:bCs/>
          <w:lang w:val="es-PE"/>
        </w:rPr>
      </w:pPr>
      <w:r>
        <w:rPr>
          <w:rFonts w:ascii="Poppins-Bold" w:hAnsi="Poppins-Bold" w:cs="Poppins-Bold"/>
          <w:b/>
          <w:bCs/>
          <w:lang w:val="es-PE"/>
        </w:rPr>
        <w:t>TÍTULO: Fundamentos de Programación</w:t>
      </w:r>
    </w:p>
    <w:p w:rsidR="00550CA2" w:rsidRDefault="00550CA2" w:rsidP="00550CA2">
      <w:pPr>
        <w:jc w:val="both"/>
        <w:rPr>
          <w:rFonts w:ascii="Poppins-Bold" w:hAnsi="Poppins-Bold" w:cs="Poppins-Bold"/>
          <w:b/>
          <w:bCs/>
          <w:lang w:val="es-PE"/>
        </w:rPr>
      </w:pPr>
      <w:r>
        <w:rPr>
          <w:rFonts w:ascii="Poppins-Bold" w:hAnsi="Poppins-Bold" w:cs="Poppins-Bold"/>
          <w:b/>
          <w:bCs/>
          <w:lang w:val="es-PE"/>
        </w:rPr>
        <w:t xml:space="preserve">El algoritmo desarrollado por el equipo de tecnología. “Caso </w:t>
      </w:r>
      <w:proofErr w:type="spellStart"/>
      <w:r>
        <w:rPr>
          <w:rFonts w:ascii="Poppins-Bold" w:hAnsi="Poppins-Bold" w:cs="Poppins-Bold"/>
          <w:b/>
          <w:bCs/>
          <w:lang w:val="es-PE"/>
        </w:rPr>
        <w:t>TuTienda</w:t>
      </w:r>
      <w:proofErr w:type="spellEnd"/>
      <w:r>
        <w:rPr>
          <w:rFonts w:ascii="Poppins-Bold" w:hAnsi="Poppins-Bold" w:cs="Poppins-Bold"/>
          <w:b/>
          <w:bCs/>
          <w:lang w:val="es-PE"/>
        </w:rPr>
        <w:t>”</w:t>
      </w:r>
    </w:p>
    <w:p w:rsidR="00550CA2" w:rsidRDefault="00550CA2" w:rsidP="00550CA2">
      <w:pPr>
        <w:jc w:val="both"/>
        <w:rPr>
          <w:rFonts w:ascii="Poppins-Bold" w:hAnsi="Poppins-Bold" w:cs="Poppins-Bold"/>
          <w:b/>
          <w:bCs/>
          <w:lang w:val="es-PE"/>
        </w:rPr>
      </w:pPr>
    </w:p>
    <w:p w:rsidR="00550CA2" w:rsidRDefault="00550CA2" w:rsidP="00550CA2">
      <w:pPr>
        <w:autoSpaceDE w:val="0"/>
        <w:autoSpaceDN w:val="0"/>
        <w:adjustRightInd w:val="0"/>
        <w:rPr>
          <w:rFonts w:ascii="Poppins-Bold" w:hAnsi="Poppins-Bold" w:cs="Poppins-Bold"/>
          <w:b/>
          <w:bCs/>
          <w:color w:val="6164F9"/>
          <w:lang w:val="es-PE"/>
        </w:rPr>
      </w:pPr>
      <w:r>
        <w:rPr>
          <w:rFonts w:ascii="Poppins-Bold" w:hAnsi="Poppins-Bold" w:cs="Poppins-Bold"/>
          <w:b/>
          <w:bCs/>
          <w:color w:val="6164F9"/>
          <w:lang w:val="es-PE"/>
        </w:rPr>
        <w:t>PREGUNTAS:</w:t>
      </w:r>
    </w:p>
    <w:p w:rsidR="00550CA2" w:rsidRDefault="00550CA2" w:rsidP="00550CA2">
      <w:pPr>
        <w:autoSpaceDE w:val="0"/>
        <w:autoSpaceDN w:val="0"/>
        <w:adjustRightInd w:val="0"/>
        <w:rPr>
          <w:rFonts w:ascii="Poppins-Regular" w:hAnsi="Poppins-Regular" w:cs="Poppins-Regular"/>
          <w:color w:val="000000"/>
          <w:lang w:val="es-PE"/>
        </w:rPr>
      </w:pPr>
      <w:r>
        <w:rPr>
          <w:rFonts w:ascii="SymbolMT" w:hAnsi="SymbolMT" w:cs="SymbolMT"/>
          <w:color w:val="000000"/>
          <w:lang w:val="es-PE"/>
        </w:rPr>
        <w:t xml:space="preserve">• </w:t>
      </w:r>
      <w:r>
        <w:rPr>
          <w:rFonts w:ascii="Poppins-Regular" w:hAnsi="Poppins-Regular" w:cs="Poppins-Regular"/>
          <w:color w:val="000000"/>
          <w:lang w:val="es-PE"/>
        </w:rPr>
        <w:t>¿Cuál es la importancia de usar un algoritmo?</w:t>
      </w:r>
    </w:p>
    <w:p w:rsidR="00550CA2" w:rsidRDefault="00550CA2" w:rsidP="00550CA2">
      <w:pPr>
        <w:autoSpaceDE w:val="0"/>
        <w:autoSpaceDN w:val="0"/>
        <w:adjustRightInd w:val="0"/>
        <w:rPr>
          <w:rFonts w:ascii="Poppins-Regular" w:hAnsi="Poppins-Regular" w:cs="Poppins-Regular"/>
          <w:color w:val="000000"/>
          <w:lang w:val="es-PE"/>
        </w:rPr>
      </w:pPr>
      <w:r>
        <w:rPr>
          <w:rFonts w:ascii="Poppins-Regular" w:hAnsi="Poppins-Regular" w:cs="Poppins-Regular"/>
          <w:color w:val="000000"/>
          <w:lang w:val="es-PE"/>
        </w:rPr>
        <w:t xml:space="preserve">Los algoritmos al ser </w:t>
      </w:r>
      <w:r w:rsidRPr="00550CA2">
        <w:rPr>
          <w:rFonts w:ascii="Poppins-Regular" w:hAnsi="Poppins-Regular" w:cs="Poppins-Regular"/>
          <w:color w:val="000000"/>
          <w:lang w:val="es-PE"/>
        </w:rPr>
        <w:t>una secuencia de pasos lógicos que permiten solucionar un problema</w:t>
      </w:r>
      <w:r>
        <w:rPr>
          <w:rFonts w:ascii="Poppins-Regular" w:hAnsi="Poppins-Regular" w:cs="Poppins-Regular"/>
          <w:color w:val="000000"/>
          <w:lang w:val="es-PE"/>
        </w:rPr>
        <w:t xml:space="preserve">, se </w:t>
      </w:r>
      <w:proofErr w:type="gramStart"/>
      <w:r>
        <w:rPr>
          <w:rFonts w:ascii="Poppins-Regular" w:hAnsi="Poppins-Regular" w:cs="Poppins-Regular"/>
          <w:color w:val="000000"/>
          <w:lang w:val="es-PE"/>
        </w:rPr>
        <w:t>debe</w:t>
      </w:r>
      <w:proofErr w:type="gramEnd"/>
      <w:r>
        <w:rPr>
          <w:rFonts w:ascii="Poppins-Regular" w:hAnsi="Poppins-Regular" w:cs="Poppins-Regular"/>
          <w:color w:val="000000"/>
          <w:lang w:val="es-PE"/>
        </w:rPr>
        <w:t xml:space="preserve"> considerar importante; ya que estas estructurando un proceso para dar solución a un caso ya sea de vida cotidiana, como de programación.</w:t>
      </w:r>
    </w:p>
    <w:p w:rsidR="00550CA2" w:rsidRDefault="00550CA2" w:rsidP="00550CA2">
      <w:pPr>
        <w:autoSpaceDE w:val="0"/>
        <w:autoSpaceDN w:val="0"/>
        <w:adjustRightInd w:val="0"/>
        <w:rPr>
          <w:rFonts w:ascii="Poppins-Regular" w:hAnsi="Poppins-Regular" w:cs="Poppins-Regular"/>
          <w:color w:val="000000"/>
          <w:lang w:val="es-PE"/>
        </w:rPr>
      </w:pPr>
    </w:p>
    <w:p w:rsidR="00550CA2" w:rsidRDefault="00550CA2" w:rsidP="00550CA2">
      <w:pPr>
        <w:autoSpaceDE w:val="0"/>
        <w:autoSpaceDN w:val="0"/>
        <w:adjustRightInd w:val="0"/>
        <w:rPr>
          <w:rFonts w:ascii="Poppins-Regular" w:hAnsi="Poppins-Regular" w:cs="Poppins-Regular"/>
          <w:color w:val="000000"/>
          <w:lang w:val="es-PE"/>
        </w:rPr>
      </w:pPr>
      <w:r>
        <w:rPr>
          <w:rFonts w:ascii="SymbolMT" w:hAnsi="SymbolMT" w:cs="SymbolMT"/>
          <w:color w:val="000000"/>
          <w:lang w:val="es-PE"/>
        </w:rPr>
        <w:t xml:space="preserve">• </w:t>
      </w:r>
      <w:r>
        <w:rPr>
          <w:rFonts w:ascii="Poppins-Regular" w:hAnsi="Poppins-Regular" w:cs="Poppins-Regular"/>
          <w:color w:val="000000"/>
          <w:lang w:val="es-PE"/>
        </w:rPr>
        <w:t>¿Cómo un algoritmo mejora el proceso o servicio de una empresa?</w:t>
      </w:r>
    </w:p>
    <w:p w:rsidR="00550CA2" w:rsidRDefault="00D94D10" w:rsidP="00550CA2">
      <w:pPr>
        <w:autoSpaceDE w:val="0"/>
        <w:autoSpaceDN w:val="0"/>
        <w:adjustRightInd w:val="0"/>
        <w:rPr>
          <w:rFonts w:ascii="Poppins-Regular" w:hAnsi="Poppins-Regular" w:cs="Poppins-Regular"/>
          <w:color w:val="000000"/>
          <w:lang w:val="es-PE"/>
        </w:rPr>
      </w:pPr>
      <w:r>
        <w:rPr>
          <w:rFonts w:ascii="Poppins-Regular" w:hAnsi="Poppins-Regular" w:cs="Poppins-Regular"/>
          <w:color w:val="000000"/>
          <w:lang w:val="es-PE"/>
        </w:rPr>
        <w:t xml:space="preserve">El </w:t>
      </w:r>
      <w:proofErr w:type="spellStart"/>
      <w:r>
        <w:rPr>
          <w:rFonts w:ascii="Poppins-Regular" w:hAnsi="Poppins-Regular" w:cs="Poppins-Regular"/>
          <w:color w:val="000000"/>
          <w:lang w:val="es-PE"/>
        </w:rPr>
        <w:t>algortimo</w:t>
      </w:r>
      <w:proofErr w:type="spellEnd"/>
      <w:r>
        <w:rPr>
          <w:rFonts w:ascii="Poppins-Regular" w:hAnsi="Poppins-Regular" w:cs="Poppins-Regular"/>
          <w:color w:val="000000"/>
          <w:lang w:val="es-PE"/>
        </w:rPr>
        <w:t xml:space="preserve"> al ser estructurado, logra un orden y posibles soluciones a un problema específico, </w:t>
      </w:r>
      <w:proofErr w:type="gramStart"/>
      <w:r>
        <w:rPr>
          <w:rFonts w:ascii="Poppins-Regular" w:hAnsi="Poppins-Regular" w:cs="Poppins-Regular"/>
          <w:color w:val="000000"/>
          <w:lang w:val="es-PE"/>
        </w:rPr>
        <w:t>esto  permite</w:t>
      </w:r>
      <w:proofErr w:type="gramEnd"/>
      <w:r>
        <w:rPr>
          <w:rFonts w:ascii="Poppins-Regular" w:hAnsi="Poppins-Regular" w:cs="Poppins-Regular"/>
          <w:color w:val="000000"/>
          <w:lang w:val="es-PE"/>
        </w:rPr>
        <w:t xml:space="preserve"> hacer cambios o mejoras, según los resultados obtenidos de la misma; ya que mientras se recopila datos se puede comparar los resultados y verificar si el algoritmo está cumpliendo la función por la que se creó.</w:t>
      </w:r>
    </w:p>
    <w:p w:rsidR="00550CA2" w:rsidRDefault="00550CA2" w:rsidP="00550CA2">
      <w:pPr>
        <w:autoSpaceDE w:val="0"/>
        <w:autoSpaceDN w:val="0"/>
        <w:adjustRightInd w:val="0"/>
        <w:rPr>
          <w:rFonts w:ascii="Poppins-Regular" w:hAnsi="Poppins-Regular" w:cs="Poppins-Regular"/>
          <w:color w:val="000000"/>
          <w:lang w:val="es-PE"/>
        </w:rPr>
      </w:pPr>
    </w:p>
    <w:p w:rsidR="00550CA2" w:rsidRDefault="00550CA2" w:rsidP="00550CA2">
      <w:pPr>
        <w:jc w:val="both"/>
        <w:rPr>
          <w:rFonts w:ascii="Poppins-Regular" w:hAnsi="Poppins-Regular" w:cs="Poppins-Regular"/>
          <w:color w:val="000000"/>
          <w:lang w:val="es-PE"/>
        </w:rPr>
      </w:pPr>
      <w:r>
        <w:rPr>
          <w:rFonts w:ascii="SymbolMT" w:hAnsi="SymbolMT" w:cs="SymbolMT"/>
          <w:color w:val="000000"/>
          <w:lang w:val="es-PE"/>
        </w:rPr>
        <w:t xml:space="preserve">• </w:t>
      </w:r>
      <w:r>
        <w:rPr>
          <w:rFonts w:ascii="Poppins-Regular" w:hAnsi="Poppins-Regular" w:cs="Poppins-Regular"/>
          <w:color w:val="000000"/>
          <w:lang w:val="es-PE"/>
        </w:rPr>
        <w:t xml:space="preserve">¿El algoritmo expuesto en este caso es el único con el que cuenta </w:t>
      </w:r>
      <w:proofErr w:type="spellStart"/>
      <w:r>
        <w:rPr>
          <w:rFonts w:ascii="Poppins-Regular" w:hAnsi="Poppins-Regular" w:cs="Poppins-Regular"/>
          <w:color w:val="000000"/>
          <w:lang w:val="es-PE"/>
        </w:rPr>
        <w:t>TuTienda</w:t>
      </w:r>
      <w:proofErr w:type="spellEnd"/>
      <w:r>
        <w:rPr>
          <w:rFonts w:ascii="Poppins-Regular" w:hAnsi="Poppins-Regular" w:cs="Poppins-Regular"/>
          <w:color w:val="000000"/>
          <w:lang w:val="es-PE"/>
        </w:rPr>
        <w:t>?</w:t>
      </w:r>
    </w:p>
    <w:p w:rsidR="00D94D10" w:rsidRDefault="00D94D10" w:rsidP="00550CA2">
      <w:pPr>
        <w:jc w:val="both"/>
        <w:rPr>
          <w:rFonts w:ascii="Poppins-Regular" w:hAnsi="Poppins-Regular" w:cs="Poppins-Regular"/>
          <w:color w:val="000000"/>
          <w:lang w:val="es-PE"/>
        </w:rPr>
      </w:pPr>
      <w:r>
        <w:rPr>
          <w:rFonts w:ascii="Poppins-Regular" w:hAnsi="Poppins-Regular" w:cs="Poppins-Regular"/>
          <w:color w:val="000000"/>
          <w:lang w:val="es-PE"/>
        </w:rPr>
        <w:t>También hay otro</w:t>
      </w:r>
      <w:r w:rsidR="00A13753">
        <w:rPr>
          <w:rFonts w:ascii="Poppins-Regular" w:hAnsi="Poppins-Regular" w:cs="Poppins-Regular"/>
          <w:color w:val="000000"/>
          <w:lang w:val="es-PE"/>
        </w:rPr>
        <w:t>s</w:t>
      </w:r>
      <w:r>
        <w:rPr>
          <w:rFonts w:ascii="Poppins-Regular" w:hAnsi="Poppins-Regular" w:cs="Poppins-Regular"/>
          <w:color w:val="000000"/>
          <w:lang w:val="es-PE"/>
        </w:rPr>
        <w:t xml:space="preserve"> algoritmo</w:t>
      </w:r>
      <w:r w:rsidR="00A13753">
        <w:rPr>
          <w:rFonts w:ascii="Poppins-Regular" w:hAnsi="Poppins-Regular" w:cs="Poppins-Regular"/>
          <w:color w:val="000000"/>
          <w:lang w:val="es-PE"/>
        </w:rPr>
        <w:t>s</w:t>
      </w:r>
      <w:r>
        <w:rPr>
          <w:rFonts w:ascii="Poppins-Regular" w:hAnsi="Poppins-Regular" w:cs="Poppins-Regular"/>
          <w:color w:val="000000"/>
          <w:lang w:val="es-PE"/>
        </w:rPr>
        <w:t xml:space="preserve">, </w:t>
      </w:r>
      <w:r w:rsidR="00A13753">
        <w:rPr>
          <w:rFonts w:ascii="Poppins-Regular" w:hAnsi="Poppins-Regular" w:cs="Poppins-Regular"/>
          <w:color w:val="000000"/>
          <w:lang w:val="es-PE"/>
        </w:rPr>
        <w:t>1. Q</w:t>
      </w:r>
      <w:r>
        <w:rPr>
          <w:rFonts w:ascii="Poppins-Regular" w:hAnsi="Poppins-Regular" w:cs="Poppins-Regular"/>
          <w:color w:val="000000"/>
          <w:lang w:val="es-PE"/>
        </w:rPr>
        <w:t>ue les brinda el dato de la cantidad de envíos a domicilio vs los pedidos recogidos en tienda</w:t>
      </w:r>
      <w:r w:rsidR="00A13753">
        <w:rPr>
          <w:rFonts w:ascii="Poppins-Regular" w:hAnsi="Poppins-Regular" w:cs="Poppins-Regular"/>
          <w:color w:val="000000"/>
          <w:lang w:val="es-PE"/>
        </w:rPr>
        <w:t>; 2. Que le brinda la cantidad de usuarios activos y 3. El que determina la cantidad de compras mensual o trimestral en este caso.</w:t>
      </w:r>
    </w:p>
    <w:p w:rsidR="00D94D10" w:rsidRDefault="00D94D10" w:rsidP="00550CA2">
      <w:pPr>
        <w:jc w:val="both"/>
        <w:rPr>
          <w:rFonts w:ascii="Poppins-Regular" w:hAnsi="Poppins-Regular" w:cs="Poppins-Regular"/>
          <w:color w:val="000000"/>
          <w:lang w:val="es-PE"/>
        </w:rPr>
      </w:pPr>
    </w:p>
    <w:p w:rsidR="00B24EBE" w:rsidRDefault="00B24EBE" w:rsidP="00550CA2">
      <w:pPr>
        <w:jc w:val="both"/>
        <w:rPr>
          <w:rFonts w:ascii="Poppins-Regular" w:hAnsi="Poppins-Regular" w:cs="Poppins-Regular"/>
          <w:color w:val="000000"/>
          <w:lang w:val="es-PE"/>
        </w:rPr>
      </w:pPr>
    </w:p>
    <w:p w:rsidR="00950501" w:rsidRDefault="00950501" w:rsidP="00550CA2">
      <w:pPr>
        <w:jc w:val="both"/>
        <w:rPr>
          <w:color w:val="5B9BD5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950501" w:rsidRDefault="00950501" w:rsidP="00550CA2">
      <w:pPr>
        <w:jc w:val="both"/>
        <w:rPr>
          <w:color w:val="5B9BD5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0501" w:rsidRDefault="00950501" w:rsidP="00550CA2">
      <w:pPr>
        <w:jc w:val="both"/>
        <w:rPr>
          <w:color w:val="5B9BD5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0501" w:rsidRDefault="00950501" w:rsidP="00550CA2">
      <w:pPr>
        <w:jc w:val="both"/>
        <w:rPr>
          <w:color w:val="5B9BD5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0501" w:rsidRDefault="00950501" w:rsidP="00550CA2">
      <w:pPr>
        <w:jc w:val="both"/>
        <w:rPr>
          <w:color w:val="5B9BD5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0501" w:rsidRDefault="00950501" w:rsidP="00550CA2">
      <w:pPr>
        <w:jc w:val="both"/>
        <w:rPr>
          <w:color w:val="5B9BD5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50501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D22" w:rsidRDefault="000D0D22" w:rsidP="00650219">
      <w:r>
        <w:separator/>
      </w:r>
    </w:p>
  </w:endnote>
  <w:endnote w:type="continuationSeparator" w:id="0">
    <w:p w:rsidR="000D0D22" w:rsidRDefault="000D0D22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oppi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D22" w:rsidRDefault="000D0D22" w:rsidP="00650219">
      <w:r>
        <w:separator/>
      </w:r>
    </w:p>
  </w:footnote>
  <w:footnote w:type="continuationSeparator" w:id="0">
    <w:p w:rsidR="000D0D22" w:rsidRDefault="000D0D22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A2"/>
    <w:rsid w:val="00096D7E"/>
    <w:rsid w:val="000D0D22"/>
    <w:rsid w:val="0028533C"/>
    <w:rsid w:val="00405555"/>
    <w:rsid w:val="004323AE"/>
    <w:rsid w:val="004E108E"/>
    <w:rsid w:val="00550CA2"/>
    <w:rsid w:val="00645252"/>
    <w:rsid w:val="00650219"/>
    <w:rsid w:val="006D3D74"/>
    <w:rsid w:val="0083569A"/>
    <w:rsid w:val="00950501"/>
    <w:rsid w:val="00A13753"/>
    <w:rsid w:val="00A9204E"/>
    <w:rsid w:val="00AC1CBC"/>
    <w:rsid w:val="00AF3342"/>
    <w:rsid w:val="00B216A0"/>
    <w:rsid w:val="00B24EBE"/>
    <w:rsid w:val="00D9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BB30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Espaciado%20simpl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 (en blanco)</Template>
  <TotalTime>0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2020-05-23T18:54:00Z</dcterms:created>
  <dcterms:modified xsi:type="dcterms:W3CDTF">2020-05-23T18:54:00Z</dcterms:modified>
</cp:coreProperties>
</file>